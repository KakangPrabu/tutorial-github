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Pr="00EF21B1" w:rsidRDefault="004F3E96" w:rsidP="00EF21B1">
      <w:pPr>
        <w:pStyle w:val="Heading1"/>
        <w:rPr>
          <w:b/>
          <w:sz w:val="40"/>
          <w:szCs w:val="40"/>
        </w:rPr>
      </w:pPr>
      <w:r w:rsidRPr="00EF21B1">
        <w:rPr>
          <w:b/>
          <w:sz w:val="40"/>
          <w:szCs w:val="40"/>
        </w:rPr>
        <w:t>Menambahkan file, cek status, menambahkan file pada repository, commit</w:t>
      </w:r>
    </w:p>
    <w:p w:rsidR="004F3E96" w:rsidRDefault="004F3E96"/>
    <w:p w:rsidR="004F3E96" w:rsidRPr="00121CC0" w:rsidRDefault="004F3E96">
      <w:pPr>
        <w:rPr>
          <w:b/>
          <w:u w:val="single"/>
        </w:rPr>
      </w:pPr>
      <w:r w:rsidRPr="00121CC0">
        <w:rPr>
          <w:b/>
          <w:u w:val="single"/>
        </w:rPr>
        <w:t>Menambahkan file pada folder git</w:t>
      </w:r>
    </w:p>
    <w:p w:rsidR="004F3E96" w:rsidRDefault="004F3E96" w:rsidP="004F3E96">
      <w:pPr>
        <w:pStyle w:val="ListParagraph"/>
        <w:numPr>
          <w:ilvl w:val="0"/>
          <w:numId w:val="24"/>
        </w:numPr>
      </w:pPr>
      <w:r>
        <w:t>Buka folder git yang sudah dibuat</w:t>
      </w:r>
    </w:p>
    <w:p w:rsidR="004F3E96" w:rsidRDefault="004F3E96" w:rsidP="004F3E96">
      <w:pPr>
        <w:pStyle w:val="ListParagraph"/>
        <w:numPr>
          <w:ilvl w:val="0"/>
          <w:numId w:val="24"/>
        </w:numPr>
      </w:pPr>
      <w:r>
        <w:t>Copy file atau folder project</w:t>
      </w:r>
    </w:p>
    <w:p w:rsidR="004F3E96" w:rsidRDefault="004F3E96" w:rsidP="004F3E96">
      <w:pPr>
        <w:jc w:val="center"/>
      </w:pPr>
      <w:r>
        <w:rPr>
          <w:noProof/>
        </w:rPr>
        <w:drawing>
          <wp:inline distT="0" distB="0" distL="0" distR="0">
            <wp:extent cx="3190875" cy="2079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543" cy="2080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E96" w:rsidRDefault="004F3E96"/>
    <w:p w:rsidR="004F3E96" w:rsidRPr="00121CC0" w:rsidRDefault="004F3E96">
      <w:pPr>
        <w:rPr>
          <w:b/>
          <w:u w:val="single"/>
        </w:rPr>
      </w:pPr>
      <w:r w:rsidRPr="00121CC0">
        <w:rPr>
          <w:b/>
          <w:u w:val="single"/>
        </w:rPr>
        <w:t>Menambahkan file/mendaftarkan pada repository git</w:t>
      </w:r>
    </w:p>
    <w:p w:rsidR="004F3E96" w:rsidRDefault="004F3E96"/>
    <w:p w:rsidR="004F3E96" w:rsidRDefault="004F3E96">
      <w:r>
        <w:t>Ketik pada command</w:t>
      </w:r>
    </w:p>
    <w:p w:rsidR="004F3E96" w:rsidRPr="00B65690" w:rsidRDefault="004F3E96">
      <w:pPr>
        <w:rPr>
          <w:rFonts w:ascii="Segoe UI" w:hAnsi="Segoe UI" w:cs="Segoe UI"/>
          <w:color w:val="FF0000"/>
        </w:rPr>
      </w:pPr>
      <w:proofErr w:type="gramStart"/>
      <w:r w:rsidRPr="00B65690">
        <w:rPr>
          <w:rFonts w:ascii="Segoe UI" w:hAnsi="Segoe UI" w:cs="Segoe UI"/>
          <w:color w:val="FF0000"/>
        </w:rPr>
        <w:t>git</w:t>
      </w:r>
      <w:proofErr w:type="gramEnd"/>
      <w:r w:rsidRPr="00B65690">
        <w:rPr>
          <w:rFonts w:ascii="Segoe UI" w:hAnsi="Segoe UI" w:cs="Segoe UI"/>
          <w:color w:val="FF0000"/>
        </w:rPr>
        <w:t xml:space="preserve"> status</w:t>
      </w:r>
    </w:p>
    <w:p w:rsidR="004F3E96" w:rsidRPr="00B65690" w:rsidRDefault="00B65690">
      <w:pPr>
        <w:rPr>
          <w:rFonts w:ascii="Segoe UI" w:hAnsi="Segoe UI" w:cs="Segoe UI"/>
          <w:color w:val="FF0000"/>
        </w:rPr>
      </w:pPr>
      <w:proofErr w:type="gramStart"/>
      <w:r w:rsidRPr="00B65690">
        <w:rPr>
          <w:rFonts w:ascii="Segoe UI" w:hAnsi="Segoe UI" w:cs="Segoe UI"/>
          <w:color w:val="FF0000"/>
        </w:rPr>
        <w:t>g</w:t>
      </w:r>
      <w:r w:rsidR="004F3E96" w:rsidRPr="00B65690">
        <w:rPr>
          <w:rFonts w:ascii="Segoe UI" w:hAnsi="Segoe UI" w:cs="Segoe UI"/>
          <w:color w:val="FF0000"/>
        </w:rPr>
        <w:t>it</w:t>
      </w:r>
      <w:proofErr w:type="gramEnd"/>
      <w:r w:rsidR="004F3E96" w:rsidRPr="00B65690">
        <w:rPr>
          <w:rFonts w:ascii="Segoe UI" w:hAnsi="Segoe UI" w:cs="Segoe UI"/>
          <w:color w:val="FF0000"/>
        </w:rPr>
        <w:t xml:space="preserve"> add .</w:t>
      </w:r>
    </w:p>
    <w:p w:rsidR="004F3E96" w:rsidRDefault="00B65690">
      <w:pPr>
        <w:rPr>
          <w:rFonts w:ascii="Segoe UI" w:hAnsi="Segoe UI" w:cs="Segoe UI"/>
          <w:color w:val="FF0000"/>
        </w:rPr>
      </w:pPr>
      <w:proofErr w:type="gramStart"/>
      <w:r w:rsidRPr="00B65690">
        <w:rPr>
          <w:rFonts w:ascii="Segoe UI" w:hAnsi="Segoe UI" w:cs="Segoe UI"/>
          <w:color w:val="FF0000"/>
        </w:rPr>
        <w:t>g</w:t>
      </w:r>
      <w:r w:rsidR="004F3E96" w:rsidRPr="00B65690">
        <w:rPr>
          <w:rFonts w:ascii="Segoe UI" w:hAnsi="Segoe UI" w:cs="Segoe UI"/>
          <w:color w:val="FF0000"/>
        </w:rPr>
        <w:t>it</w:t>
      </w:r>
      <w:proofErr w:type="gramEnd"/>
      <w:r w:rsidRPr="00B65690">
        <w:rPr>
          <w:rFonts w:ascii="Segoe UI" w:hAnsi="Segoe UI" w:cs="Segoe UI"/>
          <w:color w:val="FF0000"/>
        </w:rPr>
        <w:t xml:space="preserve"> commit –m “comit –k1”</w:t>
      </w:r>
    </w:p>
    <w:p w:rsidR="00EF21B1" w:rsidRPr="00B65690" w:rsidRDefault="00EF21B1">
      <w:pPr>
        <w:rPr>
          <w:rFonts w:ascii="Segoe UI" w:hAnsi="Segoe UI" w:cs="Segoe UI"/>
          <w:color w:val="FF0000"/>
        </w:rPr>
      </w:pPr>
    </w:p>
    <w:p w:rsidR="00B65690" w:rsidRDefault="00B65690">
      <w:r>
        <w:rPr>
          <w:noProof/>
        </w:rPr>
        <w:drawing>
          <wp:inline distT="0" distB="0" distL="0" distR="0">
            <wp:extent cx="4743450" cy="3187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3519" cy="31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90" w:rsidRPr="008E1EB2" w:rsidRDefault="00B65690">
      <w:pPr>
        <w:rPr>
          <w:b/>
        </w:rPr>
      </w:pPr>
      <w:r w:rsidRPr="008E1EB2">
        <w:rPr>
          <w:b/>
        </w:rPr>
        <w:lastRenderedPageBreak/>
        <w:t>Melakukan perbuahan dan menambhakan version control</w:t>
      </w:r>
    </w:p>
    <w:p w:rsidR="00B65690" w:rsidRDefault="00B65690" w:rsidP="008E1EB2">
      <w:pPr>
        <w:pStyle w:val="ListParagraph"/>
        <w:numPr>
          <w:ilvl w:val="0"/>
          <w:numId w:val="25"/>
        </w:numPr>
      </w:pPr>
      <w:r>
        <w:t>Edit file nhk.txt sesukamu</w:t>
      </w:r>
    </w:p>
    <w:p w:rsidR="00B65690" w:rsidRDefault="008E1EB2" w:rsidP="008E1EB2">
      <w:pPr>
        <w:pStyle w:val="ListParagraph"/>
        <w:numPr>
          <w:ilvl w:val="0"/>
          <w:numId w:val="25"/>
        </w:numPr>
      </w:pPr>
      <w:r>
        <w:t xml:space="preserve">Ketik </w:t>
      </w:r>
      <w:r w:rsidRPr="00EF21B1">
        <w:rPr>
          <w:color w:val="FF0000"/>
        </w:rPr>
        <w:t>git status</w:t>
      </w:r>
    </w:p>
    <w:p w:rsidR="008E1EB2" w:rsidRDefault="008E1EB2">
      <w:r>
        <w:rPr>
          <w:noProof/>
        </w:rPr>
        <w:drawing>
          <wp:inline distT="0" distB="0" distL="0" distR="0">
            <wp:extent cx="3876675" cy="2977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5383" cy="298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1EB2" w:rsidRDefault="008E1EB2"/>
    <w:p w:rsidR="008E1EB2" w:rsidRDefault="008E1EB2">
      <w:r>
        <w:t>Lakukan commit agar perubahan versi nya di catat oleh git</w:t>
      </w:r>
    </w:p>
    <w:p w:rsidR="008E1EB2" w:rsidRDefault="008E1EB2"/>
    <w:p w:rsidR="008E1EB2" w:rsidRPr="00EF21B1" w:rsidRDefault="008E1EB2">
      <w:pPr>
        <w:rPr>
          <w:color w:val="FF0000"/>
        </w:rPr>
      </w:pPr>
      <w:r w:rsidRPr="00EF21B1">
        <w:rPr>
          <w:color w:val="FF0000"/>
        </w:rPr>
        <w:t>Git add nhk.txt</w:t>
      </w:r>
    </w:p>
    <w:p w:rsidR="008E1EB2" w:rsidRPr="00EF21B1" w:rsidRDefault="008E1EB2">
      <w:pPr>
        <w:rPr>
          <w:color w:val="FF0000"/>
        </w:rPr>
      </w:pPr>
      <w:r w:rsidRPr="00EF21B1">
        <w:rPr>
          <w:color w:val="FF0000"/>
        </w:rPr>
        <w:t>Git commit –m “comit k-2”</w:t>
      </w:r>
    </w:p>
    <w:p w:rsidR="008E1EB2" w:rsidRPr="00EF21B1" w:rsidRDefault="00EF21B1">
      <w:pPr>
        <w:rPr>
          <w:color w:val="FF0000"/>
        </w:rPr>
      </w:pPr>
      <w:r w:rsidRPr="00EF21B1">
        <w:rPr>
          <w:color w:val="FF0000"/>
        </w:rPr>
        <w:t>Git status</w:t>
      </w:r>
    </w:p>
    <w:p w:rsidR="00EF21B1" w:rsidRDefault="00EF21B1"/>
    <w:p w:rsidR="008E1EB2" w:rsidRDefault="00EF21B1">
      <w:pPr>
        <w:rPr>
          <w:noProof/>
        </w:rPr>
      </w:pPr>
      <w:r>
        <w:rPr>
          <w:noProof/>
        </w:rPr>
        <w:drawing>
          <wp:inline distT="0" distB="0" distL="0" distR="0">
            <wp:extent cx="4019550" cy="3075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30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1B1" w:rsidRDefault="00EF21B1"/>
    <w:p w:rsidR="008E1EB2" w:rsidRDefault="008E1EB2">
      <w:bookmarkStart w:id="0" w:name="_GoBack"/>
      <w:bookmarkEnd w:id="0"/>
    </w:p>
    <w:sectPr w:rsidR="008E1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6412B1"/>
    <w:multiLevelType w:val="hybridMultilevel"/>
    <w:tmpl w:val="81286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5ACB6EE4"/>
    <w:multiLevelType w:val="hybridMultilevel"/>
    <w:tmpl w:val="E7623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17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E96"/>
    <w:rsid w:val="00121CC0"/>
    <w:rsid w:val="00223E38"/>
    <w:rsid w:val="004F3E96"/>
    <w:rsid w:val="00645252"/>
    <w:rsid w:val="006D3D74"/>
    <w:rsid w:val="0083569A"/>
    <w:rsid w:val="008E1EB2"/>
    <w:rsid w:val="00994F52"/>
    <w:rsid w:val="00A9204E"/>
    <w:rsid w:val="00B65690"/>
    <w:rsid w:val="00E1485F"/>
    <w:rsid w:val="00EF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E8F9E-BBC7-4E96-A2FD-7953617EE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4F3E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34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usli.haris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65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Yusli Haris</dc:creator>
  <cp:keywords/>
  <dc:description/>
  <cp:lastModifiedBy>Yusli Haris</cp:lastModifiedBy>
  <cp:revision>4</cp:revision>
  <dcterms:created xsi:type="dcterms:W3CDTF">2021-11-11T07:12:00Z</dcterms:created>
  <dcterms:modified xsi:type="dcterms:W3CDTF">2021-11-11T08:37:00Z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